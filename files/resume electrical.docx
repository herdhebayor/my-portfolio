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CURRICULUM  VITEA </w:t>
      </w:r>
    </w:p>
    <w:p>
      <w:pPr>
        <w:pStyle w:val="style0"/>
        <w:spacing w:lineRule="auto" w:line="240"/>
        <w:rPr>
          <w:b/>
          <w:bCs/>
          <w:sz w:val="36"/>
          <w:szCs w:val="36"/>
          <w:lang w:val="en-US"/>
        </w:rPr>
      </w:pPr>
    </w:p>
    <w:p>
      <w:pPr>
        <w:pStyle w:val="style0"/>
        <w:spacing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ADEBAYO SIKIRU TEMITOPE</w:t>
      </w:r>
    </w:p>
    <w:p>
      <w:pPr>
        <w:pStyle w:val="style0"/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1,Alayo st., moshalashi road, igando Lagos </w:t>
      </w:r>
    </w:p>
    <w:p>
      <w:pPr>
        <w:pStyle w:val="style0"/>
        <w:spacing w:lineRule="auto" w:line="240"/>
        <w:rPr/>
        <w:sect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style0"/>
        <w:spacing w:lineRule="auto" w:line="240"/>
        <w:rPr>
          <w:b/>
          <w:bCs/>
          <w:i/>
          <w:iCs/>
        </w:rPr>
      </w:pPr>
      <w:r>
        <w:rPr>
          <w:b/>
          <w:bCs/>
          <w:i/>
          <w:iCs/>
        </w:rPr>
        <w:t>Herdhebayor22@gmail.com</w:t>
      </w:r>
    </w:p>
    <w:p>
      <w:pPr>
        <w:pStyle w:val="style0"/>
        <w:spacing w:lineRule="auto" w:line="240"/>
        <w:rPr>
          <w:b/>
          <w:bCs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equalWidth="1" w:space="720" w:num="1"/>
          <w:docGrid w:linePitch="360"/>
        </w:sectPr>
      </w:pPr>
    </w:p>
    <w:p>
      <w:pPr>
        <w:pStyle w:val="style0"/>
        <w:spacing w:lineRule="auto" w:line="240"/>
        <w:rPr>
          <w:b/>
          <w:bCs/>
        </w:rPr>
      </w:pPr>
      <w:r>
        <w:rPr>
          <w:b/>
          <w:bCs/>
          <w:lang w:val="en-US"/>
        </w:rPr>
        <w:t>+2349023066039, 08109538827</w:t>
      </w:r>
    </w:p>
    <w:p>
      <w:pPr>
        <w:pStyle w:val="style0"/>
        <w:spacing w:lineRule="auto" w:line="240"/>
        <w:rPr>
          <w:b/>
          <w:bCs/>
        </w:rPr>
      </w:pPr>
    </w:p>
    <w:p>
      <w:pPr>
        <w:pStyle w:val="style0"/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PROFESSIONAL SUMMARY: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bCs/>
        </w:rPr>
      </w:pPr>
      <w:r>
        <w:rPr>
          <w:b w:val="false"/>
          <w:bCs w:val="false"/>
          <w:lang w:val="en-US"/>
        </w:rPr>
        <w:t xml:space="preserve">Highly  skilled and experienced electrical professional with more than 5 years experience in installing, maintaining and repairing of electrical systems. Proven ability to work efficiently and safely with a strong commitment to delivering high quality results.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bCs/>
        </w:rPr>
      </w:pPr>
    </w:p>
    <w:p>
      <w:pPr>
        <w:pStyle w:val="style0"/>
        <w:spacing w:lineRule="auto" w:line="240"/>
        <w:rPr>
          <w:b/>
          <w:bCs/>
        </w:rPr>
      </w:pPr>
      <w:r>
        <w:rPr>
          <w:b/>
          <w:bCs/>
          <w:lang w:val="en-US"/>
        </w:rPr>
        <w:t>WORK EXPERIENCE :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Mat oil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Position Held: Fuel Attendant (feb. 2015 - Dec. 2015)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Role: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Operate fuel pumps and dispense fuel to customers 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>Attend to customers enquiry and resolve a y issue promptly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Performed general maintenance on fuel pumps 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Manage  cash transactions , operate a point of sale systems to customers and</w:t>
      </w:r>
    </w:p>
    <w:p>
      <w:pPr>
        <w:pStyle w:val="style179"/>
        <w:numPr>
          <w:ilvl w:val="0"/>
          <w:numId w:val="0"/>
        </w:numPr>
        <w:spacing w:lineRule="auto" w:line="240"/>
        <w:ind w:left="108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balance  cash register at the end of each shift. 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>Mat oil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</w:rPr>
      </w:pPr>
      <w:r>
        <w:rPr>
          <w:b/>
          <w:bCs/>
          <w:lang w:val="en-US"/>
        </w:rPr>
        <w:t>Position held:</w:t>
      </w:r>
      <w:r>
        <w:rPr>
          <w:b w:val="false"/>
          <w:bCs w:val="false"/>
          <w:lang w:val="en-US"/>
        </w:rPr>
        <w:t xml:space="preserve"> Operation Supervisor (Jan. 2016 - June 2106)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bCs/>
        </w:rPr>
      </w:pPr>
      <w:r>
        <w:rPr>
          <w:b/>
          <w:bCs/>
          <w:lang w:val="en-US"/>
        </w:rPr>
        <w:t>Role:</w:t>
      </w:r>
    </w:p>
    <w:p>
      <w:pPr>
        <w:pStyle w:val="style179"/>
        <w:numPr>
          <w:ilvl w:val="0"/>
          <w:numId w:val="3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Monitor activities around the facility </w:t>
      </w:r>
    </w:p>
    <w:p>
      <w:pPr>
        <w:pStyle w:val="style179"/>
        <w:numPr>
          <w:ilvl w:val="0"/>
          <w:numId w:val="3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>Provide guidance and trainings to new staffs</w:t>
      </w:r>
    </w:p>
    <w:p>
      <w:pPr>
        <w:pStyle w:val="style179"/>
        <w:numPr>
          <w:ilvl w:val="0"/>
          <w:numId w:val="3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>Monitor the level of stock</w:t>
      </w:r>
    </w:p>
    <w:p>
      <w:pPr>
        <w:pStyle w:val="style179"/>
        <w:numPr>
          <w:ilvl w:val="0"/>
          <w:numId w:val="3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 xml:space="preserve">Maintain customer relationships 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Sujimoto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</w:rPr>
      </w:pPr>
      <w:r>
        <w:rPr>
          <w:b/>
          <w:bCs/>
          <w:lang w:val="en-US"/>
        </w:rPr>
        <w:t>Position held:</w:t>
      </w:r>
      <w:r>
        <w:rPr>
          <w:b w:val="false"/>
          <w:bCs w:val="false"/>
          <w:lang w:val="en-US"/>
        </w:rPr>
        <w:t xml:space="preserve"> Electrical maintenance (Dec. 2019 till date)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bCs/>
        </w:rPr>
      </w:pPr>
      <w:r>
        <w:rPr>
          <w:b/>
          <w:bCs/>
          <w:lang w:val="en-US"/>
        </w:rPr>
        <w:t>Role: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Perform a routine maintenance check on the electrical systems and equipment in the </w:t>
      </w:r>
    </w:p>
    <w:p>
      <w:pPr>
        <w:pStyle w:val="style179"/>
        <w:numPr>
          <w:ilvl w:val="0"/>
          <w:numId w:val="0"/>
        </w:numPr>
        <w:spacing w:lineRule="auto" w:line="240"/>
        <w:ind w:left="108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facility like the generator, lighting's and lighting panels 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Identify and fix electrical faults and malfunctions within the facility 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Install electrical systems and equipments and upgrade existing ones in the facility 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Recommend electrical systems and equipments to smoothing the facility operation 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Monitor the facility energy consumption 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EDUCATION: </w:t>
      </w:r>
    </w:p>
    <w:p>
      <w:pPr>
        <w:pStyle w:val="style179"/>
        <w:numPr>
          <w:ilvl w:val="0"/>
          <w:numId w:val="5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>Durable comprehensive high school , Ijegun Lagos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SSCE(WAEC ) ,June 2013</w:t>
      </w:r>
    </w:p>
    <w:p>
      <w:pPr>
        <w:pStyle w:val="style179"/>
        <w:numPr>
          <w:ilvl w:val="0"/>
          <w:numId w:val="6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Osun state polytechnic,  Iree osun state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Mass Communication (OND), Feb. 2015</w:t>
      </w:r>
    </w:p>
    <w:p>
      <w:pPr>
        <w:pStyle w:val="style179"/>
        <w:numPr>
          <w:ilvl w:val="0"/>
          <w:numId w:val="7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>Lagos state polytechnic,  Ikorodu Lagos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</w:rPr>
      </w:pPr>
      <w:r>
        <w:rPr>
          <w:b w:val="false"/>
          <w:bCs w:val="false"/>
          <w:i/>
          <w:iCs/>
          <w:lang w:val="en-US"/>
        </w:rPr>
        <w:t>Mass communication</w:t>
      </w:r>
      <w:r>
        <w:rPr>
          <w:b w:val="false"/>
          <w:bCs w:val="false"/>
          <w:lang w:val="en-US"/>
        </w:rPr>
        <w:t xml:space="preserve">  (HND), Dec. 2021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>SKILLS</w:t>
      </w:r>
    </w:p>
    <w:p>
      <w:pPr>
        <w:pStyle w:val="style179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 xml:space="preserve">Computer knowledge </w:t>
      </w:r>
    </w:p>
    <w:p>
      <w:pPr>
        <w:pStyle w:val="style179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 xml:space="preserve">Basic Automation knowledge </w:t>
      </w:r>
    </w:p>
    <w:p>
      <w:pPr>
        <w:pStyle w:val="style179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>Experienced in troubleshooting and problem solving</w:t>
      </w:r>
    </w:p>
    <w:p>
      <w:pPr>
        <w:pStyle w:val="style179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 xml:space="preserve">Good communication skills </w:t>
      </w:r>
    </w:p>
    <w:p>
      <w:pPr>
        <w:pStyle w:val="style179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 xml:space="preserve">Familiarity with electrical testing and measurement equipments </w:t>
      </w:r>
    </w:p>
    <w:p>
      <w:pPr>
        <w:pStyle w:val="style179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 xml:space="preserve">Ability to read electrical drawings </w:t>
      </w:r>
    </w:p>
    <w:p>
      <w:pPr>
        <w:pStyle w:val="style179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 xml:space="preserve">Knowledge of programming languages </w:t>
      </w: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>LANGUAGE</w:t>
      </w:r>
    </w:p>
    <w:p>
      <w:pPr>
        <w:pStyle w:val="style179"/>
        <w:numPr>
          <w:ilvl w:val="0"/>
          <w:numId w:val="9"/>
        </w:numPr>
        <w:spacing w:lineRule="auto" w:line="240"/>
        <w:rPr>
          <w:b/>
          <w:bCs/>
        </w:rPr>
      </w:pPr>
      <w:r>
        <w:rPr>
          <w:b w:val="false"/>
          <w:bCs w:val="false"/>
          <w:lang w:val="en-US"/>
        </w:rPr>
        <w:t>English and yoruba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bCs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>REFREES:</w:t>
      </w: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>Mr. Adebayo Tajudeen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Site Engineer 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>08035665923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Mr. Adebayo sulaimon 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Professional  builder a d site engineer 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>09045515785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spacing w:lineRule="auto" w:line="120"/>
        <w:rPr>
          <w:b w:val="false"/>
          <w:bCs w:val="false"/>
        </w:rPr>
      </w:pPr>
    </w:p>
    <w:sectPr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9de0e2c3-1114-44ec-b629-f6ffa3f78504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298</Words>
  <Characters>1848</Characters>
  <Application>WPS Office</Application>
  <Paragraphs>68</Paragraphs>
  <CharactersWithSpaces>2127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2025-01-12T19:41:00Z</dcterms:created>
  <dc:creator>SM-A530W</dc:creator>
  <lastModifiedBy>SM-A530W</lastModifiedBy>
  <dcterms:modified xsi:type="dcterms:W3CDTF">2025-02-24T12:43:10Z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037986aa42ca4574ac3aff227ad36dc6</vt:lpwstr>
  </property>
</Properties>
</file>